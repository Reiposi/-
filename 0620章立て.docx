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42" w:rsidRPr="00AA4619" w:rsidRDefault="00135542" w:rsidP="00AA4619">
      <w:pPr>
        <w:pStyle w:val="a3"/>
        <w:numPr>
          <w:ilvl w:val="0"/>
          <w:numId w:val="11"/>
        </w:numPr>
        <w:autoSpaceDE w:val="0"/>
        <w:autoSpaceDN w:val="0"/>
        <w:adjustRightInd w:val="0"/>
        <w:ind w:leftChars="0" w:right="142"/>
        <w:rPr>
          <w:rFonts w:ascii="ＭＳ 明朝" w:eastAsia="ＭＳ 明朝" w:hAnsi="ＭＳ 明朝" w:cs="Hiragino Sans W3"/>
          <w:kern w:val="0"/>
          <w:sz w:val="21"/>
          <w:szCs w:val="21"/>
        </w:rPr>
      </w:pPr>
      <w:r w:rsidRPr="00AA4619">
        <w:rPr>
          <w:rFonts w:ascii="ＭＳ 明朝" w:eastAsia="ＭＳ 明朝" w:hAnsi="ＭＳ 明朝" w:cs="Hiragino Sans W3" w:hint="eastAsia"/>
          <w:kern w:val="0"/>
          <w:sz w:val="21"/>
          <w:szCs w:val="21"/>
        </w:rPr>
        <w:t>制作意識の再構築</w:t>
      </w:r>
    </w:p>
    <w:p w:rsidR="00AA4619" w:rsidRPr="00AA4619" w:rsidRDefault="00AA4619" w:rsidP="00AA4619">
      <w:pPr>
        <w:pStyle w:val="a3"/>
        <w:autoSpaceDE w:val="0"/>
        <w:autoSpaceDN w:val="0"/>
        <w:adjustRightInd w:val="0"/>
        <w:ind w:leftChars="0" w:left="840" w:right="142"/>
        <w:rPr>
          <w:rFonts w:ascii="ＭＳ 明朝" w:eastAsia="ＭＳ 明朝" w:hAnsi="ＭＳ 明朝" w:cs="Times New Roman"/>
          <w:kern w:val="0"/>
          <w:sz w:val="21"/>
          <w:szCs w:val="21"/>
        </w:rPr>
      </w:pPr>
    </w:p>
    <w:p w:rsidR="00135542" w:rsidRPr="00AA4619" w:rsidRDefault="00135542" w:rsidP="00135542">
      <w:pPr>
        <w:autoSpaceDE w:val="0"/>
        <w:autoSpaceDN w:val="0"/>
        <w:adjustRightInd w:val="0"/>
        <w:ind w:right="142" w:firstLine="960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Hiragino Sans W3" w:hint="eastAsia"/>
          <w:kern w:val="0"/>
          <w:sz w:val="21"/>
          <w:szCs w:val="21"/>
        </w:rPr>
        <w:t>第一節　自分への「問い」</w:t>
      </w:r>
    </w:p>
    <w:p w:rsidR="00135542" w:rsidRPr="00AA4619" w:rsidRDefault="00135542" w:rsidP="00AA4619">
      <w:pPr>
        <w:autoSpaceDE w:val="0"/>
        <w:autoSpaceDN w:val="0"/>
        <w:adjustRightInd w:val="0"/>
        <w:ind w:left="960" w:right="142" w:firstLine="960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Hiragino Sans W3" w:hint="eastAsia"/>
          <w:kern w:val="0"/>
          <w:sz w:val="21"/>
          <w:szCs w:val="21"/>
        </w:rPr>
        <w:t>第一項</w:t>
      </w:r>
      <w:r w:rsidRPr="00AA4619">
        <w:rPr>
          <w:rFonts w:ascii="ＭＳ 明朝" w:eastAsia="ＭＳ 明朝" w:hAnsi="ＭＳ 明朝" w:cs="Courier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Sans W3" w:hint="eastAsia"/>
          <w:kern w:val="0"/>
          <w:sz w:val="21"/>
          <w:szCs w:val="21"/>
        </w:rPr>
        <w:t>ガラスとの出会い</w:t>
      </w:r>
    </w:p>
    <w:p w:rsidR="00135542" w:rsidRPr="00AA4619" w:rsidRDefault="00135542" w:rsidP="00AA4619">
      <w:pPr>
        <w:autoSpaceDE w:val="0"/>
        <w:autoSpaceDN w:val="0"/>
        <w:adjustRightInd w:val="0"/>
        <w:ind w:left="960" w:right="142" w:firstLine="960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Hiragino Sans W3" w:hint="eastAsia"/>
          <w:kern w:val="0"/>
          <w:sz w:val="21"/>
          <w:szCs w:val="21"/>
        </w:rPr>
        <w:t>第二項</w:t>
      </w:r>
      <w:r w:rsidRPr="00AA4619">
        <w:rPr>
          <w:rFonts w:ascii="ＭＳ 明朝" w:eastAsia="ＭＳ 明朝" w:hAnsi="ＭＳ 明朝" w:cs="Courier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Sans W3" w:hint="eastAsia"/>
          <w:kern w:val="0"/>
          <w:sz w:val="21"/>
          <w:szCs w:val="21"/>
        </w:rPr>
        <w:t>操る楽しさ</w:t>
      </w:r>
    </w:p>
    <w:p w:rsidR="00135542" w:rsidRPr="00AA4619" w:rsidRDefault="00135542" w:rsidP="00AA4619">
      <w:pPr>
        <w:autoSpaceDE w:val="0"/>
        <w:autoSpaceDN w:val="0"/>
        <w:adjustRightInd w:val="0"/>
        <w:ind w:left="960" w:right="142" w:firstLine="960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Hiragino Sans W3" w:hint="eastAsia"/>
          <w:kern w:val="0"/>
          <w:sz w:val="21"/>
          <w:szCs w:val="21"/>
        </w:rPr>
        <w:t>第三項</w:t>
      </w:r>
      <w:r w:rsidRPr="00AA4619">
        <w:rPr>
          <w:rFonts w:ascii="ＭＳ 明朝" w:eastAsia="ＭＳ 明朝" w:hAnsi="ＭＳ 明朝" w:cs="Courier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Sans W3" w:hint="eastAsia"/>
          <w:kern w:val="0"/>
          <w:sz w:val="21"/>
          <w:szCs w:val="21"/>
        </w:rPr>
        <w:t>デザインと素材</w:t>
      </w:r>
    </w:p>
    <w:p w:rsidR="00135542" w:rsidRPr="00AA4619" w:rsidRDefault="00135542" w:rsidP="00AA4619">
      <w:pPr>
        <w:autoSpaceDE w:val="0"/>
        <w:autoSpaceDN w:val="0"/>
        <w:adjustRightInd w:val="0"/>
        <w:ind w:left="960" w:right="142" w:firstLine="960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Hiragino Sans W3" w:hint="eastAsia"/>
          <w:kern w:val="0"/>
          <w:sz w:val="21"/>
          <w:szCs w:val="21"/>
        </w:rPr>
        <w:t>第四項</w:t>
      </w:r>
      <w:r w:rsidRPr="00AA4619">
        <w:rPr>
          <w:rFonts w:ascii="ＭＳ 明朝" w:eastAsia="ＭＳ 明朝" w:hAnsi="ＭＳ 明朝" w:cs="Courier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Sans W3" w:hint="eastAsia"/>
          <w:kern w:val="0"/>
          <w:sz w:val="21"/>
          <w:szCs w:val="21"/>
        </w:rPr>
        <w:t>コンプレックス</w:t>
      </w:r>
    </w:p>
    <w:p w:rsidR="00135542" w:rsidRPr="00AA4619" w:rsidRDefault="00135542" w:rsidP="00AA4619">
      <w:pPr>
        <w:autoSpaceDE w:val="0"/>
        <w:autoSpaceDN w:val="0"/>
        <w:adjustRightInd w:val="0"/>
        <w:ind w:left="960" w:right="142" w:firstLine="960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Hiragino Sans W3" w:hint="eastAsia"/>
          <w:kern w:val="0"/>
          <w:sz w:val="21"/>
          <w:szCs w:val="21"/>
        </w:rPr>
        <w:t>第五項</w:t>
      </w:r>
      <w:r w:rsidRPr="00AA4619">
        <w:rPr>
          <w:rFonts w:ascii="ＭＳ 明朝" w:eastAsia="ＭＳ 明朝" w:hAnsi="ＭＳ 明朝" w:cs="Courier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Sans W3" w:hint="eastAsia"/>
          <w:kern w:val="0"/>
          <w:sz w:val="21"/>
          <w:szCs w:val="21"/>
        </w:rPr>
        <w:t>なぜガラスで作るのか</w:t>
      </w:r>
    </w:p>
    <w:p w:rsidR="00AA4619" w:rsidRPr="00AA4619" w:rsidRDefault="00AA4619" w:rsidP="00AA4619">
      <w:pPr>
        <w:autoSpaceDE w:val="0"/>
        <w:autoSpaceDN w:val="0"/>
        <w:adjustRightInd w:val="0"/>
        <w:ind w:left="2760" w:right="142"/>
        <w:rPr>
          <w:rFonts w:ascii="ＭＳ 明朝" w:eastAsia="ＭＳ 明朝" w:hAnsi="ＭＳ 明朝" w:cs="Times New Roman"/>
          <w:kern w:val="0"/>
          <w:sz w:val="21"/>
          <w:szCs w:val="21"/>
        </w:rPr>
      </w:pPr>
    </w:p>
    <w:p w:rsidR="00135542" w:rsidRPr="00AA4619" w:rsidRDefault="00135542" w:rsidP="00135542">
      <w:pPr>
        <w:autoSpaceDE w:val="0"/>
        <w:autoSpaceDN w:val="0"/>
        <w:adjustRightInd w:val="0"/>
        <w:ind w:right="142" w:firstLine="960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Hiragino Sans W3" w:hint="eastAsia"/>
          <w:kern w:val="0"/>
          <w:sz w:val="21"/>
          <w:szCs w:val="21"/>
        </w:rPr>
        <w:t>第二節　過去の自己作品に対する考察</w:t>
      </w:r>
    </w:p>
    <w:p w:rsidR="00135542" w:rsidRPr="00AA4619" w:rsidRDefault="00135542" w:rsidP="00135542">
      <w:pPr>
        <w:autoSpaceDE w:val="0"/>
        <w:autoSpaceDN w:val="0"/>
        <w:adjustRightInd w:val="0"/>
        <w:ind w:right="142" w:firstLine="960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Times New Roman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Sans W3" w:hint="eastAsia"/>
          <w:kern w:val="0"/>
          <w:sz w:val="21"/>
          <w:szCs w:val="21"/>
        </w:rPr>
        <w:t xml:space="preserve">第一項　</w:t>
      </w:r>
      <w:r w:rsidR="00C75140">
        <w:rPr>
          <w:rFonts w:ascii="ＭＳ 明朝" w:eastAsia="ＭＳ 明朝" w:hAnsi="ＭＳ 明朝" w:cs="Hiragino Sans W3" w:hint="eastAsia"/>
          <w:kern w:val="0"/>
          <w:sz w:val="21"/>
          <w:szCs w:val="21"/>
        </w:rPr>
        <w:t>アートワークと工芸</w:t>
      </w:r>
    </w:p>
    <w:p w:rsidR="00135542" w:rsidRPr="00AA4619" w:rsidRDefault="00135542" w:rsidP="00135542">
      <w:pPr>
        <w:autoSpaceDE w:val="0"/>
        <w:autoSpaceDN w:val="0"/>
        <w:adjustRightInd w:val="0"/>
        <w:ind w:right="142" w:firstLine="960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Times New Roman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Sans W3" w:hint="eastAsia"/>
          <w:kern w:val="0"/>
          <w:sz w:val="21"/>
          <w:szCs w:val="21"/>
        </w:rPr>
        <w:t xml:space="preserve">第二項　技法について　</w:t>
      </w:r>
    </w:p>
    <w:p w:rsidR="00135542" w:rsidRPr="00AA4619" w:rsidRDefault="00135542" w:rsidP="00135542">
      <w:pPr>
        <w:autoSpaceDE w:val="0"/>
        <w:autoSpaceDN w:val="0"/>
        <w:adjustRightInd w:val="0"/>
        <w:ind w:right="142" w:firstLine="960"/>
        <w:rPr>
          <w:rFonts w:ascii="ＭＳ 明朝" w:eastAsia="ＭＳ 明朝" w:hAnsi="ＭＳ 明朝" w:cs="Hiragino Sans W3"/>
          <w:kern w:val="0"/>
          <w:sz w:val="21"/>
          <w:szCs w:val="21"/>
        </w:rPr>
      </w:pPr>
      <w:r w:rsidRPr="00AA4619">
        <w:rPr>
          <w:rFonts w:ascii="ＭＳ 明朝" w:eastAsia="ＭＳ 明朝" w:hAnsi="ＭＳ 明朝" w:cs="Times New Roman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Sans W3" w:hint="eastAsia"/>
          <w:kern w:val="0"/>
          <w:sz w:val="21"/>
          <w:szCs w:val="21"/>
        </w:rPr>
        <w:t>第三項　環境について</w:t>
      </w:r>
    </w:p>
    <w:p w:rsidR="00AA4619" w:rsidRPr="00AA4619" w:rsidRDefault="00AA4619" w:rsidP="00135542">
      <w:pPr>
        <w:autoSpaceDE w:val="0"/>
        <w:autoSpaceDN w:val="0"/>
        <w:adjustRightInd w:val="0"/>
        <w:ind w:right="142" w:firstLine="960"/>
        <w:rPr>
          <w:rFonts w:ascii="ＭＳ 明朝" w:eastAsia="ＭＳ 明朝" w:hAnsi="ＭＳ 明朝" w:cs="Times New Roman"/>
          <w:kern w:val="0"/>
          <w:sz w:val="21"/>
          <w:szCs w:val="21"/>
        </w:rPr>
      </w:pPr>
    </w:p>
    <w:p w:rsidR="00135542" w:rsidRPr="00AA4619" w:rsidRDefault="00135542" w:rsidP="00135542">
      <w:pPr>
        <w:autoSpaceDE w:val="0"/>
        <w:autoSpaceDN w:val="0"/>
        <w:adjustRightInd w:val="0"/>
        <w:ind w:right="142" w:firstLine="960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Hiragino Sans W3" w:hint="eastAsia"/>
          <w:kern w:val="0"/>
          <w:sz w:val="21"/>
          <w:szCs w:val="21"/>
        </w:rPr>
        <w:t>第三節　日常を変える</w:t>
      </w:r>
    </w:p>
    <w:p w:rsidR="00135542" w:rsidRPr="00AA4619" w:rsidRDefault="00135542" w:rsidP="00AA4619">
      <w:pPr>
        <w:autoSpaceDE w:val="0"/>
        <w:autoSpaceDN w:val="0"/>
        <w:adjustRightInd w:val="0"/>
        <w:ind w:left="960" w:right="142" w:firstLine="960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Hiragino Sans W3" w:hint="eastAsia"/>
          <w:kern w:val="0"/>
          <w:sz w:val="21"/>
          <w:szCs w:val="21"/>
        </w:rPr>
        <w:t>第一項</w:t>
      </w:r>
      <w:r w:rsidRPr="00AA4619">
        <w:rPr>
          <w:rFonts w:ascii="ＭＳ 明朝" w:eastAsia="ＭＳ 明朝" w:hAnsi="ＭＳ 明朝" w:cs="Courier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Sans W3" w:hint="eastAsia"/>
          <w:kern w:val="0"/>
          <w:sz w:val="21"/>
          <w:szCs w:val="21"/>
        </w:rPr>
        <w:t>学ぶ時間</w:t>
      </w:r>
    </w:p>
    <w:p w:rsidR="00135542" w:rsidRPr="00AA4619" w:rsidRDefault="00135542" w:rsidP="00AA4619">
      <w:pPr>
        <w:autoSpaceDE w:val="0"/>
        <w:autoSpaceDN w:val="0"/>
        <w:adjustRightInd w:val="0"/>
        <w:ind w:left="960" w:right="142" w:firstLine="960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Hiragino Sans W3" w:hint="eastAsia"/>
          <w:kern w:val="0"/>
          <w:sz w:val="21"/>
          <w:szCs w:val="21"/>
        </w:rPr>
        <w:t>第二項</w:t>
      </w:r>
      <w:r w:rsidRPr="00AA4619">
        <w:rPr>
          <w:rFonts w:ascii="ＭＳ 明朝" w:eastAsia="ＭＳ 明朝" w:hAnsi="ＭＳ 明朝" w:cs="Courier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Sans W3" w:hint="eastAsia"/>
          <w:kern w:val="0"/>
          <w:sz w:val="21"/>
          <w:szCs w:val="21"/>
        </w:rPr>
        <w:t>縛りを作る</w:t>
      </w:r>
    </w:p>
    <w:p w:rsidR="00135542" w:rsidRPr="00AA4619" w:rsidRDefault="00135542" w:rsidP="00AA4619">
      <w:pPr>
        <w:autoSpaceDE w:val="0"/>
        <w:autoSpaceDN w:val="0"/>
        <w:adjustRightInd w:val="0"/>
        <w:ind w:left="960" w:right="142" w:firstLine="960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Hiragino Sans W3" w:hint="eastAsia"/>
          <w:kern w:val="0"/>
          <w:sz w:val="21"/>
          <w:szCs w:val="21"/>
        </w:rPr>
        <w:t>第三項</w:t>
      </w:r>
      <w:r w:rsidRPr="00AA4619">
        <w:rPr>
          <w:rFonts w:ascii="ＭＳ 明朝" w:eastAsia="ＭＳ 明朝" w:hAnsi="ＭＳ 明朝" w:cs="Courier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Sans W3" w:hint="eastAsia"/>
          <w:kern w:val="0"/>
          <w:sz w:val="21"/>
          <w:szCs w:val="21"/>
        </w:rPr>
        <w:t>場を変える</w:t>
      </w:r>
    </w:p>
    <w:p w:rsidR="00135542" w:rsidRPr="00AA4619" w:rsidRDefault="00135542" w:rsidP="00AA4619">
      <w:pPr>
        <w:autoSpaceDE w:val="0"/>
        <w:autoSpaceDN w:val="0"/>
        <w:adjustRightInd w:val="0"/>
        <w:ind w:left="960" w:right="142" w:firstLine="960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Hiragino Sans W3" w:hint="eastAsia"/>
          <w:kern w:val="0"/>
          <w:sz w:val="21"/>
          <w:szCs w:val="21"/>
        </w:rPr>
        <w:t>第四項</w:t>
      </w:r>
      <w:r w:rsidRPr="00AA4619">
        <w:rPr>
          <w:rFonts w:ascii="ＭＳ 明朝" w:eastAsia="ＭＳ 明朝" w:hAnsi="ＭＳ 明朝" w:cs="Courier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Sans W3" w:hint="eastAsia"/>
          <w:kern w:val="0"/>
          <w:sz w:val="21"/>
          <w:szCs w:val="21"/>
        </w:rPr>
        <w:t>プロセスを変える</w:t>
      </w:r>
    </w:p>
    <w:p w:rsidR="00135542" w:rsidRDefault="00135542" w:rsidP="00AA4619">
      <w:pPr>
        <w:autoSpaceDE w:val="0"/>
        <w:autoSpaceDN w:val="0"/>
        <w:adjustRightInd w:val="0"/>
        <w:ind w:left="960" w:right="142" w:firstLine="960"/>
        <w:rPr>
          <w:rFonts w:ascii="ＭＳ 明朝" w:eastAsia="ＭＳ 明朝" w:hAnsi="ＭＳ 明朝" w:cs="Hiragino Sans W3" w:hint="eastAsia"/>
          <w:kern w:val="0"/>
          <w:sz w:val="21"/>
          <w:szCs w:val="21"/>
        </w:rPr>
      </w:pPr>
      <w:r w:rsidRPr="00AA4619">
        <w:rPr>
          <w:rFonts w:ascii="ＭＳ 明朝" w:eastAsia="ＭＳ 明朝" w:hAnsi="ＭＳ 明朝" w:cs="Hiragino Sans W3" w:hint="eastAsia"/>
          <w:kern w:val="0"/>
          <w:sz w:val="21"/>
          <w:szCs w:val="21"/>
        </w:rPr>
        <w:t>第五項</w:t>
      </w:r>
      <w:r w:rsidRPr="00AA4619">
        <w:rPr>
          <w:rFonts w:ascii="ＭＳ 明朝" w:eastAsia="ＭＳ 明朝" w:hAnsi="ＭＳ 明朝" w:cs="Courier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Sans W3" w:hint="eastAsia"/>
          <w:kern w:val="0"/>
          <w:sz w:val="21"/>
          <w:szCs w:val="21"/>
        </w:rPr>
        <w:t>気付き</w:t>
      </w:r>
    </w:p>
    <w:p w:rsidR="00C75140" w:rsidRPr="00AA4619" w:rsidRDefault="00C75140" w:rsidP="00AA4619">
      <w:pPr>
        <w:autoSpaceDE w:val="0"/>
        <w:autoSpaceDN w:val="0"/>
        <w:adjustRightInd w:val="0"/>
        <w:ind w:left="960" w:right="142" w:firstLine="960"/>
        <w:rPr>
          <w:rFonts w:ascii="ＭＳ 明朝" w:eastAsia="ＭＳ 明朝" w:hAnsi="ＭＳ 明朝" w:cs="Times New Roman"/>
          <w:kern w:val="0"/>
          <w:sz w:val="21"/>
          <w:szCs w:val="21"/>
        </w:rPr>
      </w:pPr>
    </w:p>
    <w:p w:rsidR="00C75140" w:rsidRPr="00AA4619" w:rsidRDefault="00C75140" w:rsidP="00C75140">
      <w:pPr>
        <w:autoSpaceDE w:val="0"/>
        <w:autoSpaceDN w:val="0"/>
        <w:adjustRightInd w:val="0"/>
        <w:ind w:right="142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</w:t>
      </w:r>
      <w:r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二</w:t>
      </w:r>
      <w:r w:rsidR="00F718B8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章　ガラスを使う理由</w:t>
      </w:r>
    </w:p>
    <w:p w:rsidR="00C75140" w:rsidRPr="00AA4619" w:rsidRDefault="00C75140" w:rsidP="00C75140">
      <w:pPr>
        <w:autoSpaceDE w:val="0"/>
        <w:autoSpaceDN w:val="0"/>
        <w:adjustRightInd w:val="0"/>
        <w:ind w:right="142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Times New Roman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第一節　ガラスの</w:t>
      </w:r>
      <w:r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特性</w:t>
      </w:r>
    </w:p>
    <w:p w:rsidR="00C75140" w:rsidRPr="00AA4619" w:rsidRDefault="00C75140" w:rsidP="00C75140">
      <w:pPr>
        <w:autoSpaceDE w:val="0"/>
        <w:autoSpaceDN w:val="0"/>
        <w:adjustRightInd w:val="0"/>
        <w:ind w:left="960" w:right="142" w:firstLine="960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第一項</w:t>
      </w:r>
      <w:r w:rsidRPr="00AA4619">
        <w:rPr>
          <w:rFonts w:ascii="ＭＳ 明朝" w:eastAsia="ＭＳ 明朝" w:hAnsi="ＭＳ 明朝" w:cs="Times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動かない液体</w:t>
      </w:r>
      <w:r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 xml:space="preserve">　動く固体</w:t>
      </w:r>
    </w:p>
    <w:p w:rsidR="00C75140" w:rsidRDefault="00C75140" w:rsidP="00C75140">
      <w:pPr>
        <w:autoSpaceDE w:val="0"/>
        <w:autoSpaceDN w:val="0"/>
        <w:adjustRightInd w:val="0"/>
        <w:ind w:left="960" w:right="142" w:firstLine="960"/>
        <w:rPr>
          <w:rFonts w:ascii="ＭＳ 明朝" w:eastAsia="ＭＳ 明朝" w:hAnsi="ＭＳ 明朝" w:cs="Hiragino Mincho ProN W3" w:hint="eastAsia"/>
          <w:kern w:val="0"/>
          <w:sz w:val="21"/>
          <w:szCs w:val="21"/>
        </w:rPr>
      </w:pP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第二項</w:t>
      </w:r>
      <w:r w:rsidRPr="00AA4619">
        <w:rPr>
          <w:rFonts w:ascii="ＭＳ 明朝" w:eastAsia="ＭＳ 明朝" w:hAnsi="ＭＳ 明朝" w:cs="Times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割れる</w:t>
      </w:r>
    </w:p>
    <w:p w:rsidR="00C75140" w:rsidRDefault="00C75140" w:rsidP="00C75140">
      <w:pPr>
        <w:autoSpaceDE w:val="0"/>
        <w:autoSpaceDN w:val="0"/>
        <w:adjustRightInd w:val="0"/>
        <w:ind w:left="960" w:right="142" w:firstLine="960"/>
        <w:rPr>
          <w:rFonts w:ascii="ＭＳ 明朝" w:eastAsia="ＭＳ 明朝" w:hAnsi="ＭＳ 明朝" w:cs="Hiragino Mincho ProN W3" w:hint="eastAsia"/>
          <w:kern w:val="0"/>
          <w:sz w:val="21"/>
          <w:szCs w:val="21"/>
        </w:rPr>
      </w:pPr>
      <w:r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第三項　透明性</w:t>
      </w:r>
    </w:p>
    <w:p w:rsidR="00C75140" w:rsidRPr="00AA4619" w:rsidRDefault="00C75140" w:rsidP="00F718B8">
      <w:pPr>
        <w:autoSpaceDE w:val="0"/>
        <w:autoSpaceDN w:val="0"/>
        <w:adjustRightInd w:val="0"/>
        <w:ind w:left="960" w:right="142" w:firstLine="960"/>
        <w:rPr>
          <w:rFonts w:ascii="ＭＳ 明朝" w:eastAsia="ＭＳ 明朝" w:hAnsi="ＭＳ 明朝" w:cs="Times New Roman"/>
          <w:kern w:val="0"/>
          <w:sz w:val="21"/>
          <w:szCs w:val="21"/>
        </w:rPr>
      </w:pPr>
      <w:r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第四項　流動性</w:t>
      </w:r>
    </w:p>
    <w:p w:rsidR="00C75140" w:rsidRPr="00AA4619" w:rsidRDefault="00C75140" w:rsidP="00C75140">
      <w:pPr>
        <w:autoSpaceDE w:val="0"/>
        <w:autoSpaceDN w:val="0"/>
        <w:adjustRightInd w:val="0"/>
        <w:ind w:right="142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Times New Roman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 xml:space="preserve">第二節　</w:t>
      </w:r>
      <w:r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ガラス造形技法</w:t>
      </w:r>
    </w:p>
    <w:p w:rsidR="00C75140" w:rsidRPr="00C75140" w:rsidRDefault="00C75140" w:rsidP="00C75140">
      <w:pPr>
        <w:pStyle w:val="a3"/>
        <w:numPr>
          <w:ilvl w:val="0"/>
          <w:numId w:val="12"/>
        </w:numPr>
        <w:autoSpaceDE w:val="0"/>
        <w:autoSpaceDN w:val="0"/>
        <w:adjustRightInd w:val="0"/>
        <w:ind w:leftChars="0" w:right="142"/>
        <w:rPr>
          <w:rFonts w:ascii="ＭＳ 明朝" w:eastAsia="ＭＳ 明朝" w:hAnsi="ＭＳ 明朝" w:cs="Hiragino Mincho ProN W3" w:hint="eastAsia"/>
          <w:kern w:val="0"/>
          <w:sz w:val="21"/>
          <w:szCs w:val="21"/>
        </w:rPr>
      </w:pPr>
      <w:r w:rsidRPr="00C75140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ホットワーク</w:t>
      </w:r>
    </w:p>
    <w:p w:rsidR="00C75140" w:rsidRPr="00F718B8" w:rsidRDefault="00C75140" w:rsidP="00C75140">
      <w:pPr>
        <w:pStyle w:val="a3"/>
        <w:numPr>
          <w:ilvl w:val="0"/>
          <w:numId w:val="12"/>
        </w:numPr>
        <w:autoSpaceDE w:val="0"/>
        <w:autoSpaceDN w:val="0"/>
        <w:adjustRightInd w:val="0"/>
        <w:ind w:leftChars="0" w:right="142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C75140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キルンワーク</w:t>
      </w:r>
    </w:p>
    <w:p w:rsidR="00C75140" w:rsidRPr="00AA4619" w:rsidRDefault="00C75140" w:rsidP="00C75140">
      <w:pPr>
        <w:autoSpaceDE w:val="0"/>
        <w:autoSpaceDN w:val="0"/>
        <w:adjustRightInd w:val="0"/>
        <w:ind w:right="142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Times New Roman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</w:t>
      </w:r>
      <w:r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三</w:t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節　脆さを支えるも</w:t>
      </w:r>
      <w:r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の</w:t>
      </w:r>
    </w:p>
    <w:p w:rsidR="00135542" w:rsidRPr="00C75140" w:rsidRDefault="00135542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Times New Roman"/>
          <w:kern w:val="0"/>
          <w:sz w:val="21"/>
          <w:szCs w:val="21"/>
        </w:rPr>
      </w:pPr>
    </w:p>
    <w:p w:rsidR="00135542" w:rsidRDefault="00135542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Hiragino Mincho ProN W3"/>
          <w:kern w:val="0"/>
          <w:sz w:val="21"/>
          <w:szCs w:val="21"/>
        </w:rPr>
      </w:pP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</w:t>
      </w:r>
      <w:r w:rsidR="00C75140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三</w:t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章　動きの表象</w:t>
      </w:r>
    </w:p>
    <w:p w:rsidR="00AA4619" w:rsidRPr="00AA4619" w:rsidRDefault="00AA4619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Times New Roman"/>
          <w:kern w:val="0"/>
          <w:sz w:val="21"/>
          <w:szCs w:val="21"/>
        </w:rPr>
      </w:pPr>
    </w:p>
    <w:p w:rsidR="00135542" w:rsidRPr="00AA4619" w:rsidRDefault="00135542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Times New Roman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第一節　気配について</w:t>
      </w:r>
    </w:p>
    <w:p w:rsidR="00135542" w:rsidRPr="00AA4619" w:rsidRDefault="00135542" w:rsidP="00AA4619">
      <w:pPr>
        <w:autoSpaceDE w:val="0"/>
        <w:autoSpaceDN w:val="0"/>
        <w:adjustRightInd w:val="0"/>
        <w:ind w:left="960" w:right="142" w:firstLine="960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第一項</w:t>
      </w:r>
      <w:r w:rsidRPr="00AA4619">
        <w:rPr>
          <w:rFonts w:ascii="ＭＳ 明朝" w:eastAsia="ＭＳ 明朝" w:hAnsi="ＭＳ 明朝" w:cs="Times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偏愛</w:t>
      </w:r>
    </w:p>
    <w:p w:rsidR="00135542" w:rsidRPr="00AA4619" w:rsidRDefault="00135542" w:rsidP="00AA4619">
      <w:pPr>
        <w:autoSpaceDE w:val="0"/>
        <w:autoSpaceDN w:val="0"/>
        <w:adjustRightInd w:val="0"/>
        <w:ind w:left="960" w:right="142" w:firstLine="960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第二項</w:t>
      </w:r>
      <w:r w:rsidRPr="00AA4619">
        <w:rPr>
          <w:rFonts w:ascii="ＭＳ 明朝" w:eastAsia="ＭＳ 明朝" w:hAnsi="ＭＳ 明朝" w:cs="Times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過去と未来</w:t>
      </w:r>
    </w:p>
    <w:p w:rsidR="00135542" w:rsidRPr="00AA4619" w:rsidRDefault="00135542" w:rsidP="00AA4619">
      <w:pPr>
        <w:autoSpaceDE w:val="0"/>
        <w:autoSpaceDN w:val="0"/>
        <w:adjustRightInd w:val="0"/>
        <w:ind w:left="960" w:right="142" w:firstLine="960"/>
        <w:rPr>
          <w:rFonts w:ascii="ＭＳ 明朝" w:eastAsia="ＭＳ 明朝" w:hAnsi="ＭＳ 明朝" w:cs="Hiragino Mincho ProN W3"/>
          <w:b/>
          <w:bCs/>
          <w:kern w:val="0"/>
          <w:sz w:val="21"/>
          <w:szCs w:val="21"/>
          <w:u w:val="single"/>
        </w:rPr>
      </w:pP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 xml:space="preserve">第三項　</w:t>
      </w:r>
      <w:r w:rsidRPr="00AA4619">
        <w:rPr>
          <w:rFonts w:ascii="ＭＳ 明朝" w:eastAsia="ＭＳ 明朝" w:hAnsi="ＭＳ 明朝" w:cs="Hiragino Mincho ProN W3" w:hint="eastAsia"/>
          <w:bCs/>
          <w:kern w:val="0"/>
          <w:sz w:val="21"/>
          <w:szCs w:val="21"/>
        </w:rPr>
        <w:t>０の概念</w:t>
      </w:r>
    </w:p>
    <w:p w:rsidR="00135542" w:rsidRPr="00AA4619" w:rsidRDefault="00135542" w:rsidP="00AA4619">
      <w:pPr>
        <w:autoSpaceDE w:val="0"/>
        <w:autoSpaceDN w:val="0"/>
        <w:adjustRightInd w:val="0"/>
        <w:ind w:right="142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Times"/>
          <w:b/>
          <w:bCs/>
          <w:kern w:val="0"/>
          <w:sz w:val="21"/>
          <w:szCs w:val="21"/>
        </w:rPr>
        <w:tab/>
      </w:r>
    </w:p>
    <w:p w:rsidR="00135542" w:rsidRPr="00AA4619" w:rsidRDefault="00135542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Times New Roman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第二節　動勢</w:t>
      </w:r>
    </w:p>
    <w:p w:rsidR="00135542" w:rsidRPr="00AA4619" w:rsidRDefault="00135542" w:rsidP="00AA4619">
      <w:pPr>
        <w:autoSpaceDE w:val="0"/>
        <w:autoSpaceDN w:val="0"/>
        <w:adjustRightInd w:val="0"/>
        <w:ind w:left="960" w:right="142" w:firstLine="960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第一項</w:t>
      </w:r>
      <w:r w:rsidRPr="00AA4619">
        <w:rPr>
          <w:rFonts w:ascii="ＭＳ 明朝" w:eastAsia="ＭＳ 明朝" w:hAnsi="ＭＳ 明朝" w:cs="Times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力感</w:t>
      </w:r>
    </w:p>
    <w:p w:rsidR="00135542" w:rsidRPr="00AA4619" w:rsidRDefault="00135542" w:rsidP="00AA4619">
      <w:pPr>
        <w:autoSpaceDE w:val="0"/>
        <w:autoSpaceDN w:val="0"/>
        <w:adjustRightInd w:val="0"/>
        <w:ind w:left="960" w:right="142" w:firstLine="960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第二項</w:t>
      </w:r>
      <w:r w:rsidRPr="00AA4619">
        <w:rPr>
          <w:rFonts w:ascii="ＭＳ 明朝" w:eastAsia="ＭＳ 明朝" w:hAnsi="ＭＳ 明朝" w:cs="Times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素材の特性</w:t>
      </w:r>
    </w:p>
    <w:p w:rsidR="00135542" w:rsidRPr="00C75140" w:rsidRDefault="00135542" w:rsidP="00C75140">
      <w:pPr>
        <w:autoSpaceDE w:val="0"/>
        <w:autoSpaceDN w:val="0"/>
        <w:adjustRightInd w:val="0"/>
        <w:ind w:left="960" w:right="142" w:firstLine="960"/>
        <w:rPr>
          <w:rFonts w:ascii="ＭＳ 明朝" w:eastAsia="ＭＳ 明朝" w:hAnsi="ＭＳ 明朝" w:cs="Hiragino Mincho ProN W3"/>
          <w:kern w:val="0"/>
          <w:sz w:val="21"/>
          <w:szCs w:val="21"/>
        </w:rPr>
      </w:pP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第三項</w:t>
      </w:r>
      <w:r w:rsidRPr="00AA4619">
        <w:rPr>
          <w:rFonts w:ascii="ＭＳ 明朝" w:eastAsia="ＭＳ 明朝" w:hAnsi="ＭＳ 明朝" w:cs="Times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機能</w:t>
      </w:r>
    </w:p>
    <w:p w:rsidR="00135542" w:rsidRPr="00C75140" w:rsidRDefault="00135542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Times New Roman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第三節　動く形と動きそうな形</w:t>
      </w:r>
    </w:p>
    <w:p w:rsidR="00135542" w:rsidRPr="00AA4619" w:rsidRDefault="00135542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Times New Roman"/>
          <w:kern w:val="0"/>
          <w:sz w:val="21"/>
          <w:szCs w:val="21"/>
        </w:rPr>
        <w:lastRenderedPageBreak/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第四節　動かす力</w:t>
      </w:r>
    </w:p>
    <w:p w:rsidR="00135542" w:rsidRPr="00AA4619" w:rsidRDefault="00135542" w:rsidP="00AA4619">
      <w:pPr>
        <w:autoSpaceDE w:val="0"/>
        <w:autoSpaceDN w:val="0"/>
        <w:adjustRightInd w:val="0"/>
        <w:ind w:left="960" w:right="142" w:firstLine="960"/>
        <w:rPr>
          <w:rFonts w:ascii="ＭＳ 明朝" w:eastAsia="ＭＳ 明朝" w:hAnsi="ＭＳ 明朝" w:cs="Hiragino Mincho ProN W3"/>
          <w:kern w:val="0"/>
          <w:sz w:val="21"/>
          <w:szCs w:val="21"/>
          <w:u w:val="single"/>
        </w:rPr>
      </w:pP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第一項　型で作る</w:t>
      </w:r>
    </w:p>
    <w:p w:rsidR="00135542" w:rsidRPr="00AA4619" w:rsidRDefault="00135542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Hiragino Mincho ProN W3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第二項　エネルギー</w:t>
      </w:r>
    </w:p>
    <w:p w:rsidR="00135542" w:rsidRPr="00AA4619" w:rsidRDefault="00135542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Times New Roman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第五節　動きを力に変えるもの</w:t>
      </w:r>
    </w:p>
    <w:p w:rsidR="00135542" w:rsidRPr="00AA4619" w:rsidRDefault="00135542" w:rsidP="00AA4619">
      <w:pPr>
        <w:autoSpaceDE w:val="0"/>
        <w:autoSpaceDN w:val="0"/>
        <w:adjustRightInd w:val="0"/>
        <w:ind w:left="960" w:right="142" w:firstLine="960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第一項</w:t>
      </w:r>
      <w:r w:rsidRPr="00AA4619">
        <w:rPr>
          <w:rFonts w:ascii="ＭＳ 明朝" w:eastAsia="ＭＳ 明朝" w:hAnsi="ＭＳ 明朝" w:cs="Times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バネ</w:t>
      </w:r>
    </w:p>
    <w:p w:rsidR="00135542" w:rsidRPr="00AA4619" w:rsidRDefault="00135542" w:rsidP="00AA4619">
      <w:pPr>
        <w:autoSpaceDE w:val="0"/>
        <w:autoSpaceDN w:val="0"/>
        <w:adjustRightInd w:val="0"/>
        <w:ind w:left="960" w:right="142" w:firstLine="960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第二項</w:t>
      </w:r>
      <w:r w:rsidRPr="00AA4619">
        <w:rPr>
          <w:rFonts w:ascii="ＭＳ 明朝" w:eastAsia="ＭＳ 明朝" w:hAnsi="ＭＳ 明朝" w:cs="Times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プロペラ</w:t>
      </w:r>
    </w:p>
    <w:p w:rsidR="00AA4619" w:rsidRPr="00C75140" w:rsidRDefault="00135542" w:rsidP="00C75140">
      <w:pPr>
        <w:autoSpaceDE w:val="0"/>
        <w:autoSpaceDN w:val="0"/>
        <w:adjustRightInd w:val="0"/>
        <w:ind w:left="960" w:right="142" w:firstLine="960"/>
        <w:rPr>
          <w:rFonts w:ascii="ＭＳ 明朝" w:eastAsia="ＭＳ 明朝" w:hAnsi="ＭＳ 明朝" w:cs="Hiragino Mincho ProN W3"/>
          <w:kern w:val="0"/>
          <w:sz w:val="21"/>
          <w:szCs w:val="21"/>
        </w:rPr>
      </w:pP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第三項</w:t>
      </w:r>
      <w:r w:rsidRPr="00AA4619">
        <w:rPr>
          <w:rFonts w:ascii="ＭＳ 明朝" w:eastAsia="ＭＳ 明朝" w:hAnsi="ＭＳ 明朝" w:cs="Times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迷路</w:t>
      </w:r>
    </w:p>
    <w:p w:rsidR="00135542" w:rsidRPr="00AA4619" w:rsidRDefault="00135542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Times New Roman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第七節　動きを止める構造</w:t>
      </w:r>
    </w:p>
    <w:p w:rsidR="00135542" w:rsidRPr="00AA4619" w:rsidRDefault="00135542" w:rsidP="00AA4619">
      <w:pPr>
        <w:autoSpaceDE w:val="0"/>
        <w:autoSpaceDN w:val="0"/>
        <w:adjustRightInd w:val="0"/>
        <w:ind w:left="960" w:right="142" w:firstLine="960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第一項</w:t>
      </w:r>
      <w:r w:rsidRPr="00AA4619">
        <w:rPr>
          <w:rFonts w:ascii="ＭＳ 明朝" w:eastAsia="ＭＳ 明朝" w:hAnsi="ＭＳ 明朝" w:cs="Times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構造体</w:t>
      </w:r>
    </w:p>
    <w:p w:rsidR="00135542" w:rsidRPr="00AA4619" w:rsidRDefault="00135542" w:rsidP="00AA4619">
      <w:pPr>
        <w:autoSpaceDE w:val="0"/>
        <w:autoSpaceDN w:val="0"/>
        <w:adjustRightInd w:val="0"/>
        <w:ind w:left="960" w:right="142" w:firstLine="960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第二項</w:t>
      </w:r>
      <w:r w:rsidRPr="00AA4619">
        <w:rPr>
          <w:rFonts w:ascii="ＭＳ 明朝" w:eastAsia="ＭＳ 明朝" w:hAnsi="ＭＳ 明朝" w:cs="Times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支える形</w:t>
      </w:r>
    </w:p>
    <w:p w:rsidR="00135542" w:rsidRPr="00AA4619" w:rsidRDefault="00135542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Times New Roman"/>
          <w:kern w:val="0"/>
          <w:sz w:val="21"/>
          <w:szCs w:val="21"/>
        </w:rPr>
      </w:pPr>
    </w:p>
    <w:p w:rsidR="00135542" w:rsidRPr="00AA4619" w:rsidRDefault="00135542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Times New Roman"/>
          <w:kern w:val="0"/>
          <w:sz w:val="21"/>
          <w:szCs w:val="21"/>
        </w:rPr>
      </w:pPr>
    </w:p>
    <w:p w:rsidR="00135542" w:rsidRPr="00AA4619" w:rsidRDefault="00135542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第四章　二つの世界</w:t>
      </w:r>
      <w:r w:rsidR="00C75140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が意味するもの</w:t>
      </w:r>
    </w:p>
    <w:p w:rsidR="00135542" w:rsidRPr="00AA4619" w:rsidRDefault="00135542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Times New Roman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第一節　動と静</w:t>
      </w:r>
    </w:p>
    <w:p w:rsidR="00135542" w:rsidRPr="00AA4619" w:rsidRDefault="00135542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Times New Roman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第二節　生と死</w:t>
      </w:r>
      <w:r w:rsidRPr="00AA4619">
        <w:rPr>
          <w:rFonts w:ascii="ＭＳ 明朝" w:eastAsia="ＭＳ 明朝" w:hAnsi="ＭＳ 明朝" w:cs="Times New Roman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Times New Roman"/>
          <w:kern w:val="0"/>
          <w:sz w:val="21"/>
          <w:szCs w:val="21"/>
        </w:rPr>
        <w:tab/>
      </w:r>
    </w:p>
    <w:p w:rsidR="00AA4619" w:rsidRPr="00AA4619" w:rsidRDefault="00135542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Hiragino Mincho ProN W3"/>
          <w:kern w:val="0"/>
          <w:sz w:val="21"/>
          <w:szCs w:val="21"/>
        </w:rPr>
      </w:pPr>
      <w:r w:rsidRPr="00AA4619">
        <w:rPr>
          <w:rFonts w:ascii="ＭＳ 明朝" w:eastAsia="ＭＳ 明朝" w:hAnsi="ＭＳ 明朝" w:cs="Times New Roman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第三節　光と影</w:t>
      </w:r>
    </w:p>
    <w:p w:rsidR="00AA4619" w:rsidRPr="00AA4619" w:rsidRDefault="00135542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Hiragino Mincho ProN W3"/>
          <w:kern w:val="0"/>
          <w:sz w:val="21"/>
          <w:szCs w:val="21"/>
        </w:rPr>
      </w:pPr>
      <w:r w:rsidRPr="00AA4619">
        <w:rPr>
          <w:rFonts w:ascii="ＭＳ 明朝" w:eastAsia="ＭＳ 明朝" w:hAnsi="ＭＳ 明朝" w:cs="Times New Roman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第四節　脆さと構造</w:t>
      </w:r>
    </w:p>
    <w:p w:rsidR="00AA4619" w:rsidRPr="00AA4619" w:rsidRDefault="00135542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Hiragino Mincho ProN W3"/>
          <w:kern w:val="0"/>
          <w:sz w:val="21"/>
          <w:szCs w:val="21"/>
        </w:rPr>
      </w:pPr>
      <w:r w:rsidRPr="00AA4619">
        <w:rPr>
          <w:rFonts w:ascii="ＭＳ 明朝" w:eastAsia="ＭＳ 明朝" w:hAnsi="ＭＳ 明朝" w:cs="Times New Roman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第五節　両義性</w:t>
      </w:r>
    </w:p>
    <w:p w:rsidR="00AA4619" w:rsidRPr="00AA4619" w:rsidRDefault="00135542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Hiragino Mincho ProN W3"/>
          <w:kern w:val="0"/>
          <w:sz w:val="21"/>
          <w:szCs w:val="21"/>
        </w:rPr>
      </w:pPr>
      <w:r w:rsidRPr="00AA4619">
        <w:rPr>
          <w:rFonts w:ascii="ＭＳ 明朝" w:eastAsia="ＭＳ 明朝" w:hAnsi="ＭＳ 明朝" w:cs="Times New Roman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第六節　二律背反</w:t>
      </w:r>
      <w:bookmarkStart w:id="0" w:name="_GoBack"/>
      <w:bookmarkEnd w:id="0"/>
    </w:p>
    <w:p w:rsidR="00135542" w:rsidRDefault="00135542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Hiragino Mincho ProN W3" w:hint="eastAsia"/>
          <w:kern w:val="0"/>
          <w:sz w:val="21"/>
          <w:szCs w:val="21"/>
        </w:rPr>
      </w:pPr>
      <w:r w:rsidRPr="00AA4619">
        <w:rPr>
          <w:rFonts w:ascii="ＭＳ 明朝" w:eastAsia="ＭＳ 明朝" w:hAnsi="ＭＳ 明朝" w:cs="Times New Roman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第七節　境界</w:t>
      </w:r>
    </w:p>
    <w:p w:rsidR="00C75140" w:rsidRPr="00AA4619" w:rsidRDefault="00C75140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Hiragino Mincho ProN W3"/>
          <w:kern w:val="0"/>
          <w:sz w:val="21"/>
          <w:szCs w:val="21"/>
        </w:rPr>
      </w:pPr>
      <w:r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中動態の意識</w:t>
      </w:r>
    </w:p>
    <w:p w:rsidR="00135542" w:rsidRPr="00AA4619" w:rsidRDefault="00135542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Hiragino Mincho ProN W3"/>
          <w:kern w:val="0"/>
          <w:sz w:val="21"/>
          <w:szCs w:val="21"/>
        </w:rPr>
      </w:pPr>
    </w:p>
    <w:p w:rsidR="00135542" w:rsidRPr="00AA4619" w:rsidRDefault="00135542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第五章　海外で制作すること</w:t>
      </w:r>
    </w:p>
    <w:p w:rsidR="00135542" w:rsidRPr="00AA4619" w:rsidRDefault="00135542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Times New Roman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第一節　オーストラリア留学</w:t>
      </w:r>
    </w:p>
    <w:p w:rsidR="00135542" w:rsidRPr="00AA4619" w:rsidRDefault="00135542" w:rsidP="00AA4619">
      <w:pPr>
        <w:autoSpaceDE w:val="0"/>
        <w:autoSpaceDN w:val="0"/>
        <w:adjustRightInd w:val="0"/>
        <w:ind w:left="960" w:right="142" w:firstLine="960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第一項</w:t>
      </w:r>
      <w:r w:rsidRPr="00AA4619">
        <w:rPr>
          <w:rFonts w:ascii="ＭＳ 明朝" w:eastAsia="ＭＳ 明朝" w:hAnsi="ＭＳ 明朝" w:cs="Times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シドニー芸術大学</w:t>
      </w:r>
    </w:p>
    <w:p w:rsidR="00135542" w:rsidRDefault="00135542" w:rsidP="00AA4619">
      <w:pPr>
        <w:autoSpaceDE w:val="0"/>
        <w:autoSpaceDN w:val="0"/>
        <w:adjustRightInd w:val="0"/>
        <w:ind w:left="960" w:right="142" w:firstLine="960"/>
        <w:rPr>
          <w:rFonts w:ascii="ＭＳ 明朝" w:eastAsia="ＭＳ 明朝" w:hAnsi="ＭＳ 明朝" w:cs="Hiragino Mincho ProN W3"/>
          <w:kern w:val="0"/>
          <w:sz w:val="21"/>
          <w:szCs w:val="21"/>
        </w:rPr>
      </w:pP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第二項</w:t>
      </w:r>
      <w:r w:rsidRPr="00AA4619">
        <w:rPr>
          <w:rFonts w:ascii="ＭＳ 明朝" w:eastAsia="ＭＳ 明朝" w:hAnsi="ＭＳ 明朝" w:cs="Times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キャンベラ生活</w:t>
      </w:r>
    </w:p>
    <w:p w:rsidR="00AA4619" w:rsidRPr="00AA4619" w:rsidRDefault="00AA4619" w:rsidP="00AA4619">
      <w:pPr>
        <w:autoSpaceDE w:val="0"/>
        <w:autoSpaceDN w:val="0"/>
        <w:adjustRightInd w:val="0"/>
        <w:ind w:left="960" w:right="142" w:firstLine="960"/>
        <w:rPr>
          <w:rFonts w:ascii="ＭＳ 明朝" w:eastAsia="ＭＳ 明朝" w:hAnsi="ＭＳ 明朝" w:cs="Times New Roman"/>
          <w:kern w:val="0"/>
          <w:sz w:val="21"/>
          <w:szCs w:val="21"/>
        </w:rPr>
      </w:pPr>
    </w:p>
    <w:p w:rsidR="00135542" w:rsidRPr="00AA4619" w:rsidRDefault="00135542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Times New Roman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第二節　アメリカ滞在制作</w:t>
      </w:r>
    </w:p>
    <w:p w:rsidR="00135542" w:rsidRDefault="00135542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Hiragino Mincho ProN W3"/>
          <w:kern w:val="0"/>
          <w:sz w:val="21"/>
          <w:szCs w:val="21"/>
        </w:rPr>
      </w:pPr>
      <w:r w:rsidRPr="00AA4619">
        <w:rPr>
          <w:rFonts w:ascii="ＭＳ 明朝" w:eastAsia="ＭＳ 明朝" w:hAnsi="ＭＳ 明朝" w:cs="Times New Roman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第三節　ガラスアーティストとの交流</w:t>
      </w:r>
    </w:p>
    <w:p w:rsidR="00AA4619" w:rsidRPr="00AA4619" w:rsidRDefault="00AA4619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Times New Roman"/>
          <w:kern w:val="0"/>
          <w:sz w:val="21"/>
          <w:szCs w:val="21"/>
        </w:rPr>
      </w:pPr>
    </w:p>
    <w:p w:rsidR="00135542" w:rsidRPr="00AA4619" w:rsidRDefault="00135542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Times New Roman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第四節　日本文化再考</w:t>
      </w:r>
    </w:p>
    <w:p w:rsidR="00135542" w:rsidRPr="00AA4619" w:rsidRDefault="00135542" w:rsidP="00AA4619">
      <w:pPr>
        <w:autoSpaceDE w:val="0"/>
        <w:autoSpaceDN w:val="0"/>
        <w:adjustRightInd w:val="0"/>
        <w:ind w:left="960" w:right="142" w:firstLine="960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第一項</w:t>
      </w:r>
      <w:r w:rsidRPr="00AA4619">
        <w:rPr>
          <w:rFonts w:ascii="ＭＳ 明朝" w:eastAsia="ＭＳ 明朝" w:hAnsi="ＭＳ 明朝" w:cs="Times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侘び寂び</w:t>
      </w:r>
    </w:p>
    <w:p w:rsidR="00135542" w:rsidRPr="00AA4619" w:rsidRDefault="00135542" w:rsidP="00AA4619">
      <w:pPr>
        <w:autoSpaceDE w:val="0"/>
        <w:autoSpaceDN w:val="0"/>
        <w:adjustRightInd w:val="0"/>
        <w:ind w:left="960" w:right="142" w:firstLine="960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第二項</w:t>
      </w:r>
      <w:r w:rsidRPr="00AA4619">
        <w:rPr>
          <w:rFonts w:ascii="ＭＳ 明朝" w:eastAsia="ＭＳ 明朝" w:hAnsi="ＭＳ 明朝" w:cs="Times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幽玄美</w:t>
      </w:r>
    </w:p>
    <w:p w:rsidR="00135542" w:rsidRPr="00AA4619" w:rsidRDefault="00135542" w:rsidP="00AA4619">
      <w:pPr>
        <w:autoSpaceDE w:val="0"/>
        <w:autoSpaceDN w:val="0"/>
        <w:adjustRightInd w:val="0"/>
        <w:ind w:left="960" w:right="142" w:firstLine="960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第三項</w:t>
      </w:r>
      <w:r w:rsidRPr="00AA4619">
        <w:rPr>
          <w:rFonts w:ascii="ＭＳ 明朝" w:eastAsia="ＭＳ 明朝" w:hAnsi="ＭＳ 明朝" w:cs="Times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用の美</w:t>
      </w:r>
    </w:p>
    <w:p w:rsidR="00135542" w:rsidRPr="00AA4619" w:rsidRDefault="00135542" w:rsidP="00AA4619">
      <w:pPr>
        <w:autoSpaceDE w:val="0"/>
        <w:autoSpaceDN w:val="0"/>
        <w:adjustRightInd w:val="0"/>
        <w:ind w:left="960" w:right="142" w:firstLine="960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第四項</w:t>
      </w:r>
      <w:r w:rsidRPr="00AA4619">
        <w:rPr>
          <w:rFonts w:ascii="ＭＳ 明朝" w:eastAsia="ＭＳ 明朝" w:hAnsi="ＭＳ 明朝" w:cs="Times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静寂</w:t>
      </w:r>
    </w:p>
    <w:p w:rsidR="00135542" w:rsidRPr="00AA4619" w:rsidRDefault="00135542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Times New Roman"/>
          <w:kern w:val="0"/>
          <w:sz w:val="21"/>
          <w:szCs w:val="21"/>
        </w:rPr>
      </w:pPr>
    </w:p>
    <w:p w:rsidR="00135542" w:rsidRPr="00AA4619" w:rsidRDefault="00135542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Times New Roman"/>
          <w:kern w:val="0"/>
          <w:sz w:val="21"/>
          <w:szCs w:val="21"/>
        </w:rPr>
      </w:pPr>
    </w:p>
    <w:p w:rsidR="00135542" w:rsidRPr="00AA4619" w:rsidRDefault="00135542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第六章　ガラスのための技法</w:t>
      </w:r>
    </w:p>
    <w:p w:rsidR="00135542" w:rsidRPr="00AA4619" w:rsidRDefault="00135542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Times New Roman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第一節　キルンワークについて</w:t>
      </w:r>
    </w:p>
    <w:p w:rsidR="00135542" w:rsidRPr="00AA4619" w:rsidRDefault="00135542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Times New Roman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第二節　従来の技法</w:t>
      </w:r>
    </w:p>
    <w:p w:rsidR="00135542" w:rsidRPr="00AA4619" w:rsidRDefault="00135542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Times New Roman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第三節　陶芸、鋳金の技法</w:t>
      </w:r>
    </w:p>
    <w:p w:rsidR="00135542" w:rsidRPr="00AA4619" w:rsidRDefault="00135542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Times New Roman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第四節　ガラスを熔かす</w:t>
      </w:r>
    </w:p>
    <w:p w:rsidR="00135542" w:rsidRPr="00AA4619" w:rsidRDefault="00135542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Times New Roman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第五節　動く型</w:t>
      </w:r>
    </w:p>
    <w:p w:rsidR="00135542" w:rsidRPr="00AA4619" w:rsidRDefault="00135542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Times New Roman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第六節　アルミナファイバーによるソフトモールド</w:t>
      </w:r>
    </w:p>
    <w:p w:rsidR="00135542" w:rsidRPr="00AA4619" w:rsidRDefault="00135542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Times New Roman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第七節　ガラスを組み立てる</w:t>
      </w:r>
    </w:p>
    <w:p w:rsidR="00135542" w:rsidRPr="00AA4619" w:rsidRDefault="00135542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Times New Roman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第八節　耐火微粉末によるパウダーモールド</w:t>
      </w:r>
    </w:p>
    <w:p w:rsidR="00135542" w:rsidRPr="00AA4619" w:rsidRDefault="00135542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Times New Roman"/>
          <w:kern w:val="0"/>
          <w:sz w:val="21"/>
          <w:szCs w:val="21"/>
        </w:rPr>
      </w:pPr>
    </w:p>
    <w:p w:rsidR="00135542" w:rsidRPr="00AA4619" w:rsidRDefault="00135542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第七章　修了作品について</w:t>
      </w:r>
    </w:p>
    <w:p w:rsidR="00135542" w:rsidRPr="00AA4619" w:rsidRDefault="00135542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Times New Roman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 xml:space="preserve">第一節　</w:t>
      </w:r>
      <w:r w:rsidRPr="00AA4619">
        <w:rPr>
          <w:rFonts w:ascii="ＭＳ 明朝" w:eastAsia="ＭＳ 明朝" w:hAnsi="ＭＳ 明朝" w:cs="Times"/>
          <w:kern w:val="0"/>
          <w:sz w:val="21"/>
          <w:szCs w:val="21"/>
        </w:rPr>
        <w:t>Coil</w:t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シリーズ</w:t>
      </w:r>
    </w:p>
    <w:p w:rsidR="00135542" w:rsidRPr="00AA4619" w:rsidRDefault="00135542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Times New Roman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第二節　静寂の造形</w:t>
      </w:r>
    </w:p>
    <w:p w:rsidR="00135542" w:rsidRPr="00AA4619" w:rsidRDefault="00135542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Times New Roman"/>
          <w:kern w:val="0"/>
          <w:sz w:val="21"/>
          <w:szCs w:val="21"/>
        </w:rPr>
        <w:tab/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 xml:space="preserve">第三節　</w:t>
      </w:r>
      <w:r w:rsidRPr="00AA4619">
        <w:rPr>
          <w:rFonts w:ascii="ＭＳ 明朝" w:eastAsia="ＭＳ 明朝" w:hAnsi="ＭＳ 明朝" w:cs="Times"/>
          <w:kern w:val="0"/>
          <w:sz w:val="21"/>
          <w:szCs w:val="21"/>
        </w:rPr>
        <w:t>Antinomy</w:t>
      </w: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シリーズ</w:t>
      </w:r>
    </w:p>
    <w:p w:rsidR="00135542" w:rsidRPr="00AA4619" w:rsidRDefault="00135542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Times New Roman"/>
          <w:kern w:val="0"/>
          <w:sz w:val="21"/>
          <w:szCs w:val="21"/>
        </w:rPr>
      </w:pPr>
    </w:p>
    <w:p w:rsidR="00135542" w:rsidRPr="00AA4619" w:rsidRDefault="00135542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Times New Roman"/>
          <w:kern w:val="0"/>
          <w:sz w:val="21"/>
          <w:szCs w:val="21"/>
        </w:rPr>
      </w:pPr>
      <w:r w:rsidRPr="00AA4619">
        <w:rPr>
          <w:rFonts w:ascii="ＭＳ 明朝" w:eastAsia="ＭＳ 明朝" w:hAnsi="ＭＳ 明朝" w:cs="Hiragino Mincho ProN W3" w:hint="eastAsia"/>
          <w:kern w:val="0"/>
          <w:sz w:val="21"/>
          <w:szCs w:val="21"/>
        </w:rPr>
        <w:t>結章</w:t>
      </w:r>
    </w:p>
    <w:p w:rsidR="00135542" w:rsidRPr="00AA4619" w:rsidRDefault="00A56C1F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Times New Roman"/>
          <w:kern w:val="0"/>
          <w:sz w:val="21"/>
          <w:szCs w:val="21"/>
        </w:rPr>
      </w:pPr>
      <w:r>
        <w:rPr>
          <w:rFonts w:ascii="ＭＳ 明朝" w:eastAsia="ＭＳ 明朝" w:hAnsi="ＭＳ 明朝" w:cs="Times New Roman" w:hint="eastAsia"/>
          <w:kern w:val="0"/>
          <w:sz w:val="21"/>
          <w:szCs w:val="21"/>
        </w:rPr>
        <w:t>中動態の藝術</w:t>
      </w:r>
    </w:p>
    <w:p w:rsidR="00135542" w:rsidRPr="00AA4619" w:rsidRDefault="00135542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Times New Roman"/>
          <w:kern w:val="0"/>
          <w:sz w:val="21"/>
          <w:szCs w:val="21"/>
        </w:rPr>
      </w:pPr>
    </w:p>
    <w:p w:rsidR="00135542" w:rsidRPr="00AA4619" w:rsidRDefault="00135542" w:rsidP="00135542">
      <w:pPr>
        <w:autoSpaceDE w:val="0"/>
        <w:autoSpaceDN w:val="0"/>
        <w:adjustRightInd w:val="0"/>
        <w:ind w:right="142"/>
        <w:rPr>
          <w:rFonts w:ascii="ＭＳ 明朝" w:eastAsia="ＭＳ 明朝" w:hAnsi="ＭＳ 明朝" w:cs="Times New Roman"/>
          <w:kern w:val="0"/>
          <w:sz w:val="21"/>
          <w:szCs w:val="21"/>
        </w:rPr>
      </w:pPr>
    </w:p>
    <w:p w:rsidR="00135542" w:rsidRPr="00AA4619" w:rsidRDefault="00135542" w:rsidP="00135542">
      <w:pPr>
        <w:autoSpaceDE w:val="0"/>
        <w:autoSpaceDN w:val="0"/>
        <w:adjustRightInd w:val="0"/>
        <w:ind w:left="960" w:right="142"/>
        <w:rPr>
          <w:rFonts w:ascii="ＭＳ 明朝" w:eastAsia="ＭＳ 明朝" w:hAnsi="ＭＳ 明朝" w:cs="Times New Roman"/>
          <w:kern w:val="0"/>
        </w:rPr>
      </w:pPr>
    </w:p>
    <w:p w:rsidR="00E12AA3" w:rsidRPr="00AA4619" w:rsidRDefault="009E1FC7">
      <w:pPr>
        <w:rPr>
          <w:rFonts w:ascii="ＭＳ 明朝" w:eastAsia="ＭＳ 明朝" w:hAnsi="ＭＳ 明朝"/>
        </w:rPr>
      </w:pPr>
    </w:p>
    <w:sectPr w:rsidR="00E12AA3" w:rsidRPr="00AA4619" w:rsidSect="001A0570">
      <w:pgSz w:w="12240" w:h="15840"/>
      <w:pgMar w:top="1985" w:right="1701" w:bottom="1701" w:left="1701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E1FC7" w:rsidRDefault="009E1FC7" w:rsidP="00961A6C">
      <w:r>
        <w:separator/>
      </w:r>
    </w:p>
  </w:endnote>
  <w:endnote w:type="continuationSeparator" w:id="0">
    <w:p w:rsidR="009E1FC7" w:rsidRDefault="009E1FC7" w:rsidP="00961A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Yu Minch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Hiragino Sans W3">
    <w:charset w:val="80"/>
    <w:family w:val="swiss"/>
    <w:pitch w:val="variable"/>
    <w:sig w:usb0="E00002FF" w:usb1="7AC7FFFF" w:usb2="00000012" w:usb3="00000000" w:csb0="0002000D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Hiragino Mincho ProN W3">
    <w:charset w:val="80"/>
    <w:family w:val="roman"/>
    <w:pitch w:val="variable"/>
    <w:sig w:usb0="E00002FF" w:usb1="7AC7FFFF" w:usb2="00000012" w:usb3="00000000" w:csb0="0002000D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Yu Gothic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E1FC7" w:rsidRDefault="009E1FC7" w:rsidP="00961A6C">
      <w:r>
        <w:separator/>
      </w:r>
    </w:p>
  </w:footnote>
  <w:footnote w:type="continuationSeparator" w:id="0">
    <w:p w:rsidR="009E1FC7" w:rsidRDefault="009E1FC7" w:rsidP="00961A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00000006"/>
    <w:multiLevelType w:val="hybridMultilevel"/>
    <w:tmpl w:val="00000006"/>
    <w:lvl w:ilvl="0" w:tplc="000001F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00000007"/>
    <w:multiLevelType w:val="hybridMultilevel"/>
    <w:tmpl w:val="00000007"/>
    <w:lvl w:ilvl="0" w:tplc="00000259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7">
    <w:nsid w:val="00000008"/>
    <w:multiLevelType w:val="hybridMultilevel"/>
    <w:tmpl w:val="00000008"/>
    <w:lvl w:ilvl="0" w:tplc="000002BD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8">
    <w:nsid w:val="00000009"/>
    <w:multiLevelType w:val="hybridMultilevel"/>
    <w:tmpl w:val="00000009"/>
    <w:lvl w:ilvl="0" w:tplc="0000032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9">
    <w:nsid w:val="0000000A"/>
    <w:multiLevelType w:val="hybridMultilevel"/>
    <w:tmpl w:val="0000000A"/>
    <w:lvl w:ilvl="0" w:tplc="00000385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0">
    <w:nsid w:val="108312C7"/>
    <w:multiLevelType w:val="hybridMultilevel"/>
    <w:tmpl w:val="342CDEE4"/>
    <w:lvl w:ilvl="0" w:tplc="92F07C40">
      <w:start w:val="1"/>
      <w:numFmt w:val="japaneseCounting"/>
      <w:lvlText w:val="第%1章"/>
      <w:lvlJc w:val="left"/>
      <w:pPr>
        <w:ind w:left="840" w:hanging="84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>
    <w:nsid w:val="404F5ADA"/>
    <w:multiLevelType w:val="hybridMultilevel"/>
    <w:tmpl w:val="AC826E8E"/>
    <w:lvl w:ilvl="0" w:tplc="6F20BBA2">
      <w:start w:val="1"/>
      <w:numFmt w:val="japaneseCounting"/>
      <w:lvlText w:val="第%1項"/>
      <w:lvlJc w:val="left"/>
      <w:pPr>
        <w:ind w:left="2745" w:hanging="825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2760" w:hanging="420"/>
      </w:pPr>
    </w:lvl>
    <w:lvl w:ilvl="2" w:tplc="04090011" w:tentative="1">
      <w:start w:val="1"/>
      <w:numFmt w:val="decimalEnclosedCircle"/>
      <w:lvlText w:val="%3"/>
      <w:lvlJc w:val="left"/>
      <w:pPr>
        <w:ind w:left="3180" w:hanging="420"/>
      </w:pPr>
    </w:lvl>
    <w:lvl w:ilvl="3" w:tplc="0409000F" w:tentative="1">
      <w:start w:val="1"/>
      <w:numFmt w:val="decimal"/>
      <w:lvlText w:val="%4."/>
      <w:lvlJc w:val="left"/>
      <w:pPr>
        <w:ind w:left="3600" w:hanging="420"/>
      </w:pPr>
    </w:lvl>
    <w:lvl w:ilvl="4" w:tplc="04090017" w:tentative="1">
      <w:start w:val="1"/>
      <w:numFmt w:val="aiueoFullWidth"/>
      <w:lvlText w:val="(%5)"/>
      <w:lvlJc w:val="left"/>
      <w:pPr>
        <w:ind w:left="4020" w:hanging="420"/>
      </w:pPr>
    </w:lvl>
    <w:lvl w:ilvl="5" w:tplc="04090011" w:tentative="1">
      <w:start w:val="1"/>
      <w:numFmt w:val="decimalEnclosedCircle"/>
      <w:lvlText w:val="%6"/>
      <w:lvlJc w:val="left"/>
      <w:pPr>
        <w:ind w:left="4440" w:hanging="420"/>
      </w:pPr>
    </w:lvl>
    <w:lvl w:ilvl="6" w:tplc="0409000F" w:tentative="1">
      <w:start w:val="1"/>
      <w:numFmt w:val="decimal"/>
      <w:lvlText w:val="%7."/>
      <w:lvlJc w:val="left"/>
      <w:pPr>
        <w:ind w:left="4860" w:hanging="420"/>
      </w:pPr>
    </w:lvl>
    <w:lvl w:ilvl="7" w:tplc="04090017" w:tentative="1">
      <w:start w:val="1"/>
      <w:numFmt w:val="aiueoFullWidth"/>
      <w:lvlText w:val="(%8)"/>
      <w:lvlJc w:val="left"/>
      <w:pPr>
        <w:ind w:left="5280" w:hanging="420"/>
      </w:pPr>
    </w:lvl>
    <w:lvl w:ilvl="8" w:tplc="04090011" w:tentative="1">
      <w:start w:val="1"/>
      <w:numFmt w:val="decimalEnclosedCircle"/>
      <w:lvlText w:val="%9"/>
      <w:lvlJc w:val="left"/>
      <w:pPr>
        <w:ind w:left="570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7"/>
  <w:bordersDoNotSurroundHeader/>
  <w:bordersDoNotSurroundFooter/>
  <w:proofState w:spelling="clean" w:grammar="dirty"/>
  <w:defaultTabStop w:val="960"/>
  <w:drawingGridVerticalSpacing w:val="200"/>
  <w:displayHorizontalDrawingGridEvery w:val="0"/>
  <w:displayVerticalDrawingGridEvery w:val="2"/>
  <w:characterSpacingControl w:val="compressPunctuation"/>
  <w:savePreviewPicture/>
  <w:hdrShapeDefaults>
    <o:shapedefaults v:ext="edit" spidmax="3074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5542"/>
    <w:rsid w:val="00135542"/>
    <w:rsid w:val="005F7561"/>
    <w:rsid w:val="008728AE"/>
    <w:rsid w:val="00961A6C"/>
    <w:rsid w:val="009E1FC7"/>
    <w:rsid w:val="00A56C1F"/>
    <w:rsid w:val="00AA4619"/>
    <w:rsid w:val="00AF114A"/>
    <w:rsid w:val="00C75140"/>
    <w:rsid w:val="00D348D5"/>
    <w:rsid w:val="00F718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728A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A4619"/>
    <w:pPr>
      <w:ind w:leftChars="400" w:left="960"/>
    </w:pPr>
  </w:style>
  <w:style w:type="paragraph" w:styleId="a4">
    <w:name w:val="header"/>
    <w:basedOn w:val="a"/>
    <w:link w:val="a5"/>
    <w:uiPriority w:val="99"/>
    <w:semiHidden/>
    <w:unhideWhenUsed/>
    <w:rsid w:val="00961A6C"/>
    <w:pPr>
      <w:tabs>
        <w:tab w:val="center" w:pos="4252"/>
        <w:tab w:val="right" w:pos="8504"/>
      </w:tabs>
      <w:snapToGrid w:val="0"/>
    </w:pPr>
  </w:style>
  <w:style w:type="character" w:customStyle="1" w:styleId="a5">
    <w:name w:val="ヘッダー (文字)"/>
    <w:basedOn w:val="a0"/>
    <w:link w:val="a4"/>
    <w:uiPriority w:val="99"/>
    <w:semiHidden/>
    <w:rsid w:val="00961A6C"/>
  </w:style>
  <w:style w:type="paragraph" w:styleId="a6">
    <w:name w:val="footer"/>
    <w:basedOn w:val="a"/>
    <w:link w:val="a7"/>
    <w:uiPriority w:val="99"/>
    <w:semiHidden/>
    <w:unhideWhenUsed/>
    <w:rsid w:val="00961A6C"/>
    <w:pPr>
      <w:tabs>
        <w:tab w:val="center" w:pos="4252"/>
        <w:tab w:val="right" w:pos="8504"/>
      </w:tabs>
      <w:snapToGrid w:val="0"/>
    </w:pPr>
  </w:style>
  <w:style w:type="character" w:customStyle="1" w:styleId="a7">
    <w:name w:val="フッター (文字)"/>
    <w:basedOn w:val="a0"/>
    <w:link w:val="a6"/>
    <w:uiPriority w:val="99"/>
    <w:semiHidden/>
    <w:rsid w:val="00961A6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/>
        <a:ea typeface="ＭＳ ゴシック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/>
        <a:ea typeface="ＭＳ 明朝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ちかおか れい</dc:creator>
  <cp:lastModifiedBy>rei chikaoka</cp:lastModifiedBy>
  <cp:revision>3</cp:revision>
  <dcterms:created xsi:type="dcterms:W3CDTF">2018-06-20T04:22:00Z</dcterms:created>
  <dcterms:modified xsi:type="dcterms:W3CDTF">2018-06-20T10:02:00Z</dcterms:modified>
</cp:coreProperties>
</file>